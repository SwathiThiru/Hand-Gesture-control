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A3D" w:rsidRDefault="008E2A3D" w:rsidP="008E2A3D">
      <w:r>
        <w:t xml:space="preserve">Exercise No: </w:t>
      </w:r>
    </w:p>
    <w:p w:rsidR="008E2A3D" w:rsidRDefault="008E2A3D" w:rsidP="008E2A3D">
      <w:r>
        <w:t xml:space="preserve">Exercise Title: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login register cookie </w:t>
      </w:r>
    </w:p>
    <w:p w:rsidR="008E2A3D" w:rsidRDefault="008E2A3D" w:rsidP="008E2A3D">
      <w:r>
        <w:t xml:space="preserve">Name: </w:t>
      </w:r>
      <w:proofErr w:type="spellStart"/>
      <w:r>
        <w:t>Gahana</w:t>
      </w:r>
      <w:proofErr w:type="spellEnd"/>
      <w:r>
        <w:t xml:space="preserve"> Agarwal</w:t>
      </w:r>
      <w:r>
        <w:t xml:space="preserve"> </w:t>
      </w:r>
    </w:p>
    <w:p w:rsidR="00A9204E" w:rsidRDefault="008E2A3D" w:rsidP="008E2A3D">
      <w:r>
        <w:t>Reg No: 15BCE0552</w:t>
      </w:r>
    </w:p>
    <w:p w:rsidR="008E2A3D" w:rsidRDefault="008E2A3D" w:rsidP="008E2A3D"/>
    <w:p w:rsidR="008E2A3D" w:rsidRDefault="008E2A3D" w:rsidP="008E2A3D"/>
    <w:p w:rsidR="008E2A3D" w:rsidRDefault="008E2A3D" w:rsidP="008E2A3D">
      <w:r>
        <w:t>Code:</w:t>
      </w:r>
    </w:p>
    <w:p w:rsidR="008E2A3D" w:rsidRDefault="008E2A3D" w:rsidP="008E2A3D">
      <w:proofErr w:type="spellStart"/>
      <w:r>
        <w:t>Login.php</w:t>
      </w:r>
      <w:proofErr w:type="spellEnd"/>
      <w:r>
        <w:t>:</w:t>
      </w:r>
    </w:p>
    <w:p w:rsidR="008E2A3D" w:rsidRDefault="008E2A3D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2A3D" w:rsidRDefault="008E2A3D" w:rsidP="008E2A3D">
      <w:r>
        <w:t xml:space="preserve">Include </w:t>
      </w:r>
      <w:r>
        <w:t>('</w:t>
      </w:r>
      <w:proofErr w:type="spellStart"/>
      <w:r>
        <w:t>connection.php</w:t>
      </w:r>
      <w:proofErr w:type="spellEnd"/>
      <w:r>
        <w:t>');</w:t>
      </w:r>
    </w:p>
    <w:p w:rsidR="008E2A3D" w:rsidRDefault="008E2A3D" w:rsidP="008E2A3D">
      <w:r>
        <w:t xml:space="preserve">Echo </w:t>
      </w:r>
      <w:r>
        <w:t>$_COOKIE['username'];</w:t>
      </w:r>
    </w:p>
    <w:p w:rsidR="008E2A3D" w:rsidRDefault="008E2A3D" w:rsidP="008E2A3D">
      <w:r>
        <w:t>If</w:t>
      </w:r>
      <w:r>
        <w:t>($_SESSION[</w:t>
      </w:r>
      <w:proofErr w:type="spellStart"/>
      <w:r>
        <w:t>loggedin</w:t>
      </w:r>
      <w:proofErr w:type="spellEnd"/>
      <w:r>
        <w:t>]===true || $_COOKIE['username'</w:t>
      </w:r>
      <w:proofErr w:type="gramStart"/>
      <w:r>
        <w:t>]){</w:t>
      </w:r>
      <w:proofErr w:type="gramEnd"/>
    </w:p>
    <w:p w:rsidR="008E2A3D" w:rsidRDefault="008E2A3D" w:rsidP="008E2A3D">
      <w:proofErr w:type="gramStart"/>
      <w:r>
        <w:t>header</w:t>
      </w:r>
      <w:r>
        <w:t>(</w:t>
      </w:r>
      <w:proofErr w:type="gramEnd"/>
      <w:r>
        <w:t xml:space="preserve">"Location: </w:t>
      </w:r>
      <w:proofErr w:type="spellStart"/>
      <w:r>
        <w:t>welcome.php</w:t>
      </w:r>
      <w:proofErr w:type="spellEnd"/>
      <w:r>
        <w:t>");</w:t>
      </w:r>
    </w:p>
    <w:p w:rsidR="008E2A3D" w:rsidRDefault="008E2A3D" w:rsidP="008E2A3D">
      <w:r>
        <w:t>}</w:t>
      </w:r>
    </w:p>
    <w:p w:rsidR="008E2A3D" w:rsidRDefault="008E2A3D" w:rsidP="008E2A3D">
      <w:r>
        <w:t>$</w:t>
      </w:r>
      <w:proofErr w:type="spellStart"/>
      <w:r>
        <w:t>login</w:t>
      </w:r>
      <w:r>
        <w:t>_success</w:t>
      </w:r>
      <w:proofErr w:type="spellEnd"/>
      <w:r>
        <w:t>=0;</w:t>
      </w:r>
    </w:p>
    <w:p w:rsidR="008E2A3D" w:rsidRDefault="008E2A3D" w:rsidP="008E2A3D">
      <w:r>
        <w:t>i</w:t>
      </w:r>
      <w:r>
        <w:t>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:rsidR="008E2A3D" w:rsidRDefault="008E2A3D" w:rsidP="008E2A3D">
      <w:r>
        <w:t>$</w:t>
      </w:r>
      <w:r>
        <w:t>username=$_POST['username'];</w:t>
      </w:r>
    </w:p>
    <w:p w:rsidR="008E2A3D" w:rsidRDefault="008E2A3D" w:rsidP="008E2A3D">
      <w:r>
        <w:t>$</w:t>
      </w:r>
      <w:r>
        <w:t>password=$_POST['password'];</w:t>
      </w:r>
    </w:p>
    <w:p w:rsidR="008E2A3D" w:rsidRDefault="008E2A3D" w:rsidP="008E2A3D">
      <w:r>
        <w:t>$</w:t>
      </w:r>
      <w:proofErr w:type="spellStart"/>
      <w:r>
        <w:t>password_hash</w:t>
      </w:r>
      <w:proofErr w:type="spellEnd"/>
      <w:r>
        <w:t>=md5($password, $</w:t>
      </w:r>
      <w:proofErr w:type="spellStart"/>
      <w:r>
        <w:t>raw_output</w:t>
      </w:r>
      <w:proofErr w:type="spellEnd"/>
      <w:r>
        <w:t xml:space="preserve"> = null);</w:t>
      </w:r>
    </w:p>
    <w:p w:rsidR="008E2A3D" w:rsidRDefault="008E2A3D" w:rsidP="008E2A3D">
      <w:r>
        <w:t>$</w:t>
      </w:r>
      <w:r>
        <w:t>que="SELECT * from login_15bce0329 WHERE username='$username' and PASSWORD_HASH='$</w:t>
      </w:r>
      <w:proofErr w:type="spellStart"/>
      <w:r>
        <w:t>password_hash</w:t>
      </w:r>
      <w:proofErr w:type="spellEnd"/>
      <w:r>
        <w:t>'";</w:t>
      </w:r>
    </w:p>
    <w:p w:rsidR="008E2A3D" w:rsidRDefault="008E2A3D" w:rsidP="008E2A3D">
      <w:r>
        <w:t>$</w:t>
      </w:r>
      <w:r>
        <w:t>res=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con,$</w:t>
      </w:r>
      <w:proofErr w:type="gramEnd"/>
      <w:r>
        <w:t>que</w:t>
      </w:r>
      <w:proofErr w:type="spellEnd"/>
      <w:r>
        <w:t>);</w:t>
      </w:r>
    </w:p>
    <w:p w:rsidR="008E2A3D" w:rsidRDefault="008E2A3D" w:rsidP="008E2A3D">
      <w:r>
        <w:t>$</w:t>
      </w:r>
      <w:proofErr w:type="spellStart"/>
      <w:r>
        <w:t>noRows</w:t>
      </w:r>
      <w:proofErr w:type="spellEnd"/>
      <w:r>
        <w:t>=</w:t>
      </w:r>
      <w:proofErr w:type="spellStart"/>
      <w:r>
        <w:t>mysqli_num_rows</w:t>
      </w:r>
      <w:proofErr w:type="spellEnd"/>
      <w:r>
        <w:t>($res);</w:t>
      </w:r>
    </w:p>
    <w:p w:rsidR="008E2A3D" w:rsidRDefault="008E2A3D" w:rsidP="008E2A3D">
      <w:r>
        <w:t>If(</w:t>
      </w:r>
      <w:r>
        <w:t>($</w:t>
      </w:r>
      <w:proofErr w:type="spellStart"/>
      <w:r>
        <w:t>noRows</w:t>
      </w:r>
      <w:proofErr w:type="spellEnd"/>
      <w:r>
        <w:t>&gt;</w:t>
      </w:r>
      <w:proofErr w:type="gramStart"/>
      <w:r>
        <w:t>0){</w:t>
      </w:r>
      <w:proofErr w:type="gramEnd"/>
    </w:p>
    <w:p w:rsidR="008E2A3D" w:rsidRDefault="008E2A3D" w:rsidP="008E2A3D">
      <w:r>
        <w:t>$</w:t>
      </w:r>
      <w:proofErr w:type="spellStart"/>
      <w:r>
        <w:t>login_success</w:t>
      </w:r>
      <w:proofErr w:type="spellEnd"/>
      <w:r>
        <w:t>=1;</w:t>
      </w:r>
    </w:p>
    <w:p w:rsidR="008E2A3D" w:rsidRDefault="008E2A3D" w:rsidP="008E2A3D">
      <w:r>
        <w:t>$</w:t>
      </w:r>
      <w:r>
        <w:t>_SESSION[</w:t>
      </w:r>
      <w:proofErr w:type="spellStart"/>
      <w:r>
        <w:t>loggedin</w:t>
      </w:r>
      <w:proofErr w:type="spellEnd"/>
      <w:r>
        <w:t>]=true;</w:t>
      </w:r>
    </w:p>
    <w:p w:rsidR="008E2A3D" w:rsidRDefault="008E2A3D" w:rsidP="008E2A3D">
      <w:r>
        <w:t>if</w:t>
      </w:r>
      <w:r>
        <w:t>($_POST['remember'</w:t>
      </w:r>
      <w:proofErr w:type="gramStart"/>
      <w:r>
        <w:t>]){</w:t>
      </w:r>
      <w:proofErr w:type="gramEnd"/>
    </w:p>
    <w:p w:rsidR="008E2A3D" w:rsidRDefault="008E2A3D" w:rsidP="008E2A3D"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username",$username</w:t>
      </w:r>
      <w:proofErr w:type="spellEnd"/>
      <w:r>
        <w:t xml:space="preserve">, time() + (86400 * 30)); </w:t>
      </w:r>
    </w:p>
    <w:p w:rsidR="008E2A3D" w:rsidRDefault="008E2A3D" w:rsidP="008E2A3D">
      <w:r>
        <w:t>}</w:t>
      </w:r>
    </w:p>
    <w:p w:rsidR="008E2A3D" w:rsidRDefault="008E2A3D" w:rsidP="008E2A3D">
      <w:proofErr w:type="gramStart"/>
      <w:r>
        <w:t>header</w:t>
      </w:r>
      <w:r>
        <w:t>(</w:t>
      </w:r>
      <w:proofErr w:type="gramEnd"/>
      <w:r>
        <w:t xml:space="preserve">"Location: </w:t>
      </w:r>
      <w:proofErr w:type="spellStart"/>
      <w:r>
        <w:t>welcome.php</w:t>
      </w:r>
      <w:proofErr w:type="spellEnd"/>
      <w:r>
        <w:t>");</w:t>
      </w:r>
    </w:p>
    <w:p w:rsidR="008E2A3D" w:rsidRDefault="008E2A3D" w:rsidP="008E2A3D">
      <w:r>
        <w:t xml:space="preserve"> } </w:t>
      </w:r>
    </w:p>
    <w:p w:rsidR="008E2A3D" w:rsidRDefault="008E2A3D" w:rsidP="008E2A3D">
      <w:proofErr w:type="gramStart"/>
      <w:r>
        <w:t>else{</w:t>
      </w:r>
      <w:proofErr w:type="gramEnd"/>
    </w:p>
    <w:p w:rsidR="008E2A3D" w:rsidRDefault="008E2A3D" w:rsidP="008E2A3D">
      <w:r>
        <w:t>$</w:t>
      </w:r>
      <w:proofErr w:type="spellStart"/>
      <w:r>
        <w:t>login_success</w:t>
      </w:r>
      <w:proofErr w:type="spellEnd"/>
      <w:r>
        <w:t xml:space="preserve">=-1; </w:t>
      </w:r>
    </w:p>
    <w:p w:rsidR="008E2A3D" w:rsidRDefault="008E2A3D" w:rsidP="008E2A3D">
      <w:r>
        <w:t xml:space="preserve">} </w:t>
      </w:r>
    </w:p>
    <w:p w:rsidR="008E2A3D" w:rsidRDefault="008E2A3D" w:rsidP="008E2A3D">
      <w:r>
        <w:t xml:space="preserve">} </w:t>
      </w:r>
    </w:p>
    <w:p w:rsidR="008E2A3D" w:rsidRDefault="008E2A3D" w:rsidP="008E2A3D">
      <w:r>
        <w:t>?&gt;</w:t>
      </w:r>
    </w:p>
    <w:p w:rsidR="008E2A3D" w:rsidRDefault="008E2A3D" w:rsidP="008E2A3D">
      <w:r>
        <w:t>&lt;html&gt;&lt;head&gt;</w:t>
      </w:r>
    </w:p>
    <w:p w:rsidR="008E2A3D" w:rsidRDefault="008E2A3D" w:rsidP="008E2A3D">
      <w:r>
        <w:t>&lt;title</w:t>
      </w:r>
      <w:r>
        <w:t>&gt;Login Form</w:t>
      </w:r>
      <w:r>
        <w:t>&lt;/title&gt;</w:t>
      </w:r>
    </w:p>
    <w:p w:rsidR="008E2A3D" w:rsidRDefault="008E2A3D" w:rsidP="008E2A3D">
      <w:r>
        <w:t>&lt;</w:t>
      </w:r>
      <w:r>
        <w:t>style type="text/</w:t>
      </w:r>
      <w:proofErr w:type="spellStart"/>
      <w:r>
        <w:t>css</w:t>
      </w:r>
      <w:proofErr w:type="spellEnd"/>
      <w:r>
        <w:t xml:space="preserve">"&gt; </w:t>
      </w:r>
    </w:p>
    <w:p w:rsidR="008E2A3D" w:rsidRDefault="008E2A3D" w:rsidP="008E2A3D">
      <w:proofErr w:type="gramStart"/>
      <w:r>
        <w:t>.green</w:t>
      </w:r>
      <w:proofErr w:type="gramEnd"/>
      <w:r>
        <w:t>{</w:t>
      </w:r>
    </w:p>
    <w:p w:rsidR="008E2A3D" w:rsidRDefault="008E2A3D" w:rsidP="008E2A3D">
      <w:proofErr w:type="spellStart"/>
      <w:proofErr w:type="gramStart"/>
      <w:r>
        <w:t>Color:green</w:t>
      </w:r>
      <w:proofErr w:type="spellEnd"/>
      <w:proofErr w:type="gramEnd"/>
      <w:r>
        <w:t>;</w:t>
      </w:r>
    </w:p>
    <w:p w:rsidR="008E2A3D" w:rsidRDefault="008E2A3D" w:rsidP="008E2A3D">
      <w:r>
        <w:t>}</w:t>
      </w:r>
    </w:p>
    <w:p w:rsidR="008E2A3D" w:rsidRDefault="008E2A3D" w:rsidP="008E2A3D">
      <w:proofErr w:type="gramStart"/>
      <w:r>
        <w:t>.red</w:t>
      </w:r>
      <w:proofErr w:type="gramEnd"/>
      <w:r>
        <w:t xml:space="preserve"> {</w:t>
      </w:r>
    </w:p>
    <w:p w:rsidR="008E2A3D" w:rsidRDefault="008E2A3D" w:rsidP="008E2A3D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8E2A3D" w:rsidRDefault="008E2A3D" w:rsidP="008E2A3D">
      <w:r>
        <w:t>}</w:t>
      </w:r>
    </w:p>
    <w:p w:rsidR="008E2A3D" w:rsidRDefault="008E2A3D" w:rsidP="008E2A3D">
      <w:r>
        <w:t>&lt;/style&gt;</w:t>
      </w:r>
    </w:p>
    <w:p w:rsidR="008E2A3D" w:rsidRDefault="008E2A3D" w:rsidP="008E2A3D">
      <w:r>
        <w:t>&lt;/head&gt;</w:t>
      </w:r>
    </w:p>
    <w:p w:rsidR="008E2A3D" w:rsidRDefault="008E2A3D" w:rsidP="008E2A3D">
      <w:r>
        <w:t>&lt;body&gt;</w:t>
      </w:r>
    </w:p>
    <w:p w:rsidR="008E2A3D" w:rsidRDefault="008E2A3D" w:rsidP="008E2A3D">
      <w:r>
        <w:lastRenderedPageBreak/>
        <w:t>&lt;div&gt;</w:t>
      </w:r>
    </w:p>
    <w:p w:rsidR="008E2A3D" w:rsidRDefault="008E2A3D" w:rsidP="008E2A3D">
      <w:r>
        <w:t>&lt;</w:t>
      </w:r>
      <w:r>
        <w:t xml:space="preserve">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</w:t>
      </w:r>
      <w:r>
        <w:t>&lt;</w:t>
      </w:r>
      <w:r>
        <w:t>button type="button"&gt;Register here</w:t>
      </w:r>
      <w:r>
        <w:t>&lt;/button&gt;&lt;/a&gt;</w:t>
      </w:r>
    </w:p>
    <w:p w:rsidR="008E2A3D" w:rsidRDefault="008E2A3D" w:rsidP="008E2A3D">
      <w:r>
        <w:t>&lt;/div&gt;</w:t>
      </w:r>
    </w:p>
    <w:p w:rsidR="008E2A3D" w:rsidRDefault="008E2A3D" w:rsidP="008E2A3D">
      <w:r>
        <w:t>&lt;h1&gt;Login&lt;/h1&gt;</w:t>
      </w:r>
    </w:p>
    <w:p w:rsidR="008E2A3D" w:rsidRDefault="008E2A3D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2A3D" w:rsidRDefault="008E2A3D" w:rsidP="008E2A3D">
      <w:r>
        <w:t>If($</w:t>
      </w:r>
      <w:proofErr w:type="spellStart"/>
      <w:r>
        <w:t>login_success</w:t>
      </w:r>
      <w:proofErr w:type="spellEnd"/>
      <w:r>
        <w:t>==-</w:t>
      </w:r>
      <w:proofErr w:type="gramStart"/>
      <w:r>
        <w:t>1){</w:t>
      </w:r>
      <w:proofErr w:type="gramEnd"/>
    </w:p>
    <w:p w:rsidR="008E2A3D" w:rsidRDefault="008E2A3D" w:rsidP="008E2A3D">
      <w:r>
        <w:t>Echo “&lt;</w:t>
      </w:r>
      <w:r>
        <w:t xml:space="preserve">h2 class='red'&gt;Login failed! User not </w:t>
      </w:r>
      <w:proofErr w:type="gramStart"/>
      <w:r>
        <w:t>found</w:t>
      </w:r>
      <w:r>
        <w:t>.&lt;</w:t>
      </w:r>
      <w:proofErr w:type="gramEnd"/>
      <w:r>
        <w:t>/h2&gt;”;</w:t>
      </w:r>
    </w:p>
    <w:p w:rsidR="008E2A3D" w:rsidRDefault="008E2A3D" w:rsidP="008E2A3D">
      <w:r>
        <w:t>}</w:t>
      </w:r>
    </w:p>
    <w:p w:rsidR="008E2A3D" w:rsidRDefault="008E2A3D" w:rsidP="008E2A3D">
      <w:r>
        <w:t>?&gt;</w:t>
      </w:r>
    </w:p>
    <w:p w:rsidR="008E2A3D" w:rsidRDefault="008E2A3D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2A3D" w:rsidRDefault="008E2A3D" w:rsidP="008E2A3D">
      <w:r>
        <w:t>If($</w:t>
      </w:r>
      <w:proofErr w:type="spellStart"/>
      <w:r>
        <w:t>logi</w:t>
      </w:r>
      <w:r>
        <w:t>n_success</w:t>
      </w:r>
      <w:proofErr w:type="spellEnd"/>
      <w:r>
        <w:t>==</w:t>
      </w:r>
      <w:proofErr w:type="gramStart"/>
      <w:r>
        <w:t>1){</w:t>
      </w:r>
      <w:proofErr w:type="gramEnd"/>
    </w:p>
    <w:p w:rsidR="008E2A3D" w:rsidRDefault="008E2A3D" w:rsidP="008E2A3D">
      <w:r>
        <w:t>Echo “&lt;</w:t>
      </w:r>
      <w:r>
        <w:t xml:space="preserve">h2 class='green'&gt;Login </w:t>
      </w:r>
      <w:proofErr w:type="gramStart"/>
      <w:r>
        <w:t>Success!</w:t>
      </w:r>
      <w:r>
        <w:t>&lt;</w:t>
      </w:r>
      <w:proofErr w:type="gramEnd"/>
      <w:r>
        <w:t>/h2&gt;”;</w:t>
      </w:r>
    </w:p>
    <w:p w:rsidR="008E2A3D" w:rsidRDefault="008E2A3D" w:rsidP="008E2A3D">
      <w:r>
        <w:t>}</w:t>
      </w:r>
    </w:p>
    <w:p w:rsidR="008E2A3D" w:rsidRDefault="008E2A3D" w:rsidP="008E2A3D">
      <w:r>
        <w:t>?&gt;</w:t>
      </w:r>
    </w:p>
    <w:p w:rsidR="008E2A3D" w:rsidRDefault="008E2A3D" w:rsidP="008E2A3D">
      <w:r>
        <w:t>&lt;</w:t>
      </w:r>
      <w:r>
        <w:t xml:space="preserve">form action="#" method="POST"&gt; </w:t>
      </w:r>
    </w:p>
    <w:p w:rsidR="008E2A3D" w:rsidRDefault="008E2A3D" w:rsidP="008E2A3D">
      <w:r>
        <w:t>Username:</w:t>
      </w:r>
      <w:r>
        <w:t xml:space="preserve"> &lt;</w:t>
      </w:r>
      <w:r>
        <w:t>input type="text" name="username" required/&gt;</w:t>
      </w:r>
    </w:p>
    <w:p w:rsidR="008E2A3D" w:rsidRDefault="008E2A3D" w:rsidP="008E2A3D">
      <w:r>
        <w:t>&lt;</w:t>
      </w:r>
      <w:proofErr w:type="spellStart"/>
      <w:r>
        <w:t>br</w:t>
      </w:r>
      <w:proofErr w:type="spellEnd"/>
      <w:r>
        <w:t>&gt;</w:t>
      </w:r>
    </w:p>
    <w:p w:rsidR="008E2A3D" w:rsidRDefault="008E2A3D" w:rsidP="008E2A3D">
      <w:r>
        <w:t>Password: &amp;</w:t>
      </w:r>
      <w:proofErr w:type="spellStart"/>
      <w:r>
        <w:t>nbsp</w:t>
      </w:r>
      <w:proofErr w:type="spellEnd"/>
      <w:r>
        <w:t>; &lt;</w:t>
      </w:r>
      <w:r w:rsidR="009159F3">
        <w:t>input type="password" name="password" required/&gt;</w:t>
      </w:r>
    </w:p>
    <w:p w:rsidR="009159F3" w:rsidRDefault="009159F3" w:rsidP="008E2A3D">
      <w:r>
        <w:t>&lt;</w:t>
      </w:r>
      <w:proofErr w:type="spellStart"/>
      <w:r>
        <w:t>br</w:t>
      </w:r>
      <w:proofErr w:type="spellEnd"/>
      <w:r>
        <w:t>&gt;</w:t>
      </w:r>
    </w:p>
    <w:p w:rsidR="009159F3" w:rsidRDefault="009159F3" w:rsidP="008E2A3D">
      <w:r>
        <w:t>&lt;</w:t>
      </w:r>
      <w:r>
        <w:t>input type="checkbox" name="remember" value="1"&gt;Remember me</w:t>
      </w:r>
    </w:p>
    <w:p w:rsidR="009159F3" w:rsidRDefault="009159F3" w:rsidP="008E2A3D">
      <w:r>
        <w:t>&lt;</w:t>
      </w:r>
      <w:r>
        <w:t>input type="submit" value="Submit" name="submit" /&gt;</w:t>
      </w:r>
    </w:p>
    <w:p w:rsidR="009159F3" w:rsidRDefault="009159F3" w:rsidP="008E2A3D">
      <w:r>
        <w:t>&lt;/form&gt;</w:t>
      </w:r>
    </w:p>
    <w:p w:rsidR="009159F3" w:rsidRDefault="009159F3" w:rsidP="008E2A3D">
      <w:r>
        <w:t>&lt;div&gt;</w:t>
      </w:r>
    </w:p>
    <w:p w:rsidR="009159F3" w:rsidRDefault="009159F3" w:rsidP="008E2A3D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forgot.php</w:t>
      </w:r>
      <w:proofErr w:type="spellEnd"/>
      <w:r>
        <w:t>"&gt;</w:t>
      </w:r>
      <w:r>
        <w:t>&lt;</w:t>
      </w:r>
      <w:r>
        <w:t>button type="button"&gt;Change Password</w:t>
      </w:r>
      <w:r>
        <w:t>&lt;/button&gt;&lt;/a&gt;</w:t>
      </w:r>
    </w:p>
    <w:p w:rsidR="009159F3" w:rsidRDefault="009159F3" w:rsidP="008E2A3D">
      <w:r>
        <w:t>&lt;/div&gt;</w:t>
      </w:r>
    </w:p>
    <w:p w:rsidR="009159F3" w:rsidRDefault="009159F3" w:rsidP="008E2A3D">
      <w:r>
        <w:t>&lt;/body&gt;</w:t>
      </w:r>
    </w:p>
    <w:p w:rsidR="009159F3" w:rsidRDefault="009159F3" w:rsidP="008E2A3D">
      <w:r>
        <w:t>&lt;/html&gt;</w:t>
      </w:r>
    </w:p>
    <w:p w:rsidR="009159F3" w:rsidRDefault="009159F3" w:rsidP="008E2A3D"/>
    <w:p w:rsidR="009159F3" w:rsidRDefault="009159F3" w:rsidP="008E2A3D"/>
    <w:p w:rsidR="009159F3" w:rsidRDefault="009159F3" w:rsidP="008E2A3D">
      <w:proofErr w:type="spellStart"/>
      <w:r>
        <w:t>Connection.php</w:t>
      </w:r>
      <w:proofErr w:type="spellEnd"/>
      <w:r>
        <w:t>:</w:t>
      </w:r>
    </w:p>
    <w:p w:rsidR="009159F3" w:rsidRDefault="009159F3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159F3" w:rsidRDefault="009159F3" w:rsidP="008E2A3D">
      <w:r>
        <w:t>$</w:t>
      </w:r>
      <w:r>
        <w:t xml:space="preserve">con = </w:t>
      </w:r>
      <w:proofErr w:type="spellStart"/>
      <w:r>
        <w:t>mysqli_connect</w:t>
      </w:r>
      <w:proofErr w:type="spellEnd"/>
      <w:r>
        <w:t>("localhost","</w:t>
      </w:r>
      <w:proofErr w:type="spellStart"/>
      <w:r>
        <w:t>scse</w:t>
      </w:r>
      <w:proofErr w:type="spellEnd"/>
      <w:r>
        <w:t>","</w:t>
      </w:r>
      <w:proofErr w:type="spellStart"/>
      <w:r>
        <w:t>scse</w:t>
      </w:r>
      <w:proofErr w:type="spellEnd"/>
      <w:r>
        <w:t>","</w:t>
      </w:r>
      <w:proofErr w:type="spellStart"/>
      <w:r>
        <w:t>scse</w:t>
      </w:r>
      <w:proofErr w:type="spellEnd"/>
      <w:r>
        <w:t>");</w:t>
      </w:r>
    </w:p>
    <w:p w:rsidR="009159F3" w:rsidRDefault="009159F3" w:rsidP="008E2A3D">
      <w:r>
        <w:t xml:space="preserve">If </w:t>
      </w:r>
      <w:r>
        <w:t>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</w:t>
      </w:r>
    </w:p>
    <w:p w:rsidR="009159F3" w:rsidRDefault="009159F3" w:rsidP="008E2A3D">
      <w:r>
        <w:t>{</w:t>
      </w:r>
    </w:p>
    <w:p w:rsidR="009159F3" w:rsidRDefault="009159F3" w:rsidP="008E2A3D">
      <w:r>
        <w:t xml:space="preserve">Echo </w:t>
      </w:r>
      <w:r>
        <w:t xml:space="preserve">"Failed to connect to MySQL: 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9159F3" w:rsidRDefault="009159F3" w:rsidP="008E2A3D">
      <w:proofErr w:type="gramStart"/>
      <w:r>
        <w:t>Die(</w:t>
      </w:r>
      <w:proofErr w:type="gramEnd"/>
      <w:r>
        <w:t>);</w:t>
      </w:r>
    </w:p>
    <w:p w:rsidR="009159F3" w:rsidRDefault="009159F3" w:rsidP="008E2A3D">
      <w:r>
        <w:t>}</w:t>
      </w:r>
    </w:p>
    <w:p w:rsidR="009159F3" w:rsidRDefault="009159F3" w:rsidP="008E2A3D">
      <w:r>
        <w:t>?&gt;</w:t>
      </w:r>
    </w:p>
    <w:p w:rsidR="009159F3" w:rsidRDefault="009159F3" w:rsidP="008E2A3D"/>
    <w:p w:rsidR="009159F3" w:rsidRDefault="009159F3" w:rsidP="008E2A3D"/>
    <w:p w:rsidR="009159F3" w:rsidRDefault="009159F3" w:rsidP="008E2A3D"/>
    <w:p w:rsidR="009159F3" w:rsidRDefault="009159F3" w:rsidP="008E2A3D">
      <w:proofErr w:type="spellStart"/>
      <w:r>
        <w:t>Create_table.php</w:t>
      </w:r>
      <w:proofErr w:type="spellEnd"/>
      <w:r>
        <w:t>:</w:t>
      </w:r>
    </w:p>
    <w:p w:rsidR="009159F3" w:rsidRDefault="009159F3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159F3" w:rsidRDefault="009159F3" w:rsidP="008E2A3D">
      <w:r>
        <w:t>$</w:t>
      </w:r>
      <w:proofErr w:type="spellStart"/>
      <w:r>
        <w:t>createTable</w:t>
      </w:r>
      <w:proofErr w:type="spellEnd"/>
      <w:r>
        <w:t>= "CREATE TABLE login_15bce0329 (</w:t>
      </w:r>
    </w:p>
    <w:p w:rsidR="009159F3" w:rsidRDefault="009159F3" w:rsidP="008E2A3D">
      <w:r>
        <w:t xml:space="preserve"> id </w:t>
      </w:r>
      <w:proofErr w:type="gramStart"/>
      <w:r>
        <w:t>INT(</w:t>
      </w:r>
      <w:proofErr w:type="gramEnd"/>
      <w:r>
        <w:t xml:space="preserve">6) UNSIGNED AUTO_INCREMENT PRIMARY KEY, </w:t>
      </w:r>
    </w:p>
    <w:p w:rsidR="009159F3" w:rsidRDefault="009159F3" w:rsidP="008E2A3D">
      <w:r>
        <w:t xml:space="preserve">username </w:t>
      </w:r>
      <w:proofErr w:type="gramStart"/>
      <w:r>
        <w:t>VARCHAR(</w:t>
      </w:r>
      <w:proofErr w:type="gramEnd"/>
      <w:r>
        <w:t xml:space="preserve">100) NOT NULL UNIQUE, </w:t>
      </w:r>
    </w:p>
    <w:p w:rsidR="009159F3" w:rsidRDefault="009159F3" w:rsidP="008E2A3D">
      <w:proofErr w:type="spellStart"/>
      <w:r>
        <w:t>password_hash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40) NOT NULL, </w:t>
      </w:r>
    </w:p>
    <w:p w:rsidR="009159F3" w:rsidRDefault="009159F3" w:rsidP="008E2A3D">
      <w:r>
        <w:t xml:space="preserve">PHONE </w:t>
      </w:r>
      <w:proofErr w:type="gramStart"/>
      <w:r>
        <w:t>VARCHAR(</w:t>
      </w:r>
      <w:proofErr w:type="gramEnd"/>
      <w:r>
        <w:t>10)</w:t>
      </w:r>
    </w:p>
    <w:p w:rsidR="009159F3" w:rsidRDefault="009159F3" w:rsidP="008E2A3D">
      <w:r>
        <w:lastRenderedPageBreak/>
        <w:t>)”;</w:t>
      </w:r>
    </w:p>
    <w:p w:rsidR="009159F3" w:rsidRDefault="009159F3" w:rsidP="008E2A3D">
      <w:r>
        <w:t>$</w:t>
      </w:r>
      <w:r>
        <w:t>res=</w:t>
      </w:r>
      <w:proofErr w:type="spellStart"/>
      <w:r>
        <w:t>mysqli_query</w:t>
      </w:r>
      <w:proofErr w:type="spellEnd"/>
      <w:r>
        <w:t>($</w:t>
      </w:r>
      <w:proofErr w:type="gramStart"/>
      <w:r>
        <w:t>con,$</w:t>
      </w:r>
      <w:proofErr w:type="spellStart"/>
      <w:proofErr w:type="gramEnd"/>
      <w:r>
        <w:t>createTable</w:t>
      </w:r>
      <w:proofErr w:type="spellEnd"/>
      <w:r>
        <w:t>);</w:t>
      </w:r>
    </w:p>
    <w:p w:rsidR="009159F3" w:rsidRDefault="009159F3" w:rsidP="008E2A3D">
      <w:proofErr w:type="gramStart"/>
      <w:r>
        <w:t>If(</w:t>
      </w:r>
      <w:proofErr w:type="gramEnd"/>
      <w:r>
        <w:t>!$res0 {</w:t>
      </w:r>
    </w:p>
    <w:p w:rsidR="009159F3" w:rsidRDefault="009159F3" w:rsidP="008E2A3D">
      <w:r>
        <w:t xml:space="preserve">Echo </w:t>
      </w:r>
      <w:r>
        <w:t>"Query failed";</w:t>
      </w:r>
    </w:p>
    <w:p w:rsidR="009159F3" w:rsidRDefault="009159F3" w:rsidP="008E2A3D">
      <w:proofErr w:type="gramStart"/>
      <w:r>
        <w:t>Die(</w:t>
      </w:r>
      <w:proofErr w:type="gramEnd"/>
      <w:r>
        <w:t>);</w:t>
      </w:r>
    </w:p>
    <w:p w:rsidR="009159F3" w:rsidRDefault="009159F3" w:rsidP="008E2A3D">
      <w:r>
        <w:t>}</w:t>
      </w:r>
    </w:p>
    <w:p w:rsidR="009159F3" w:rsidRDefault="009159F3" w:rsidP="008E2A3D"/>
    <w:p w:rsidR="009159F3" w:rsidRDefault="009159F3" w:rsidP="008E2A3D"/>
    <w:p w:rsidR="009159F3" w:rsidRDefault="009159F3" w:rsidP="008E2A3D"/>
    <w:p w:rsidR="009159F3" w:rsidRDefault="009159F3" w:rsidP="008E2A3D">
      <w:proofErr w:type="spellStart"/>
      <w:r>
        <w:t>Welcome.php</w:t>
      </w:r>
      <w:proofErr w:type="spellEnd"/>
      <w:r>
        <w:t>;</w:t>
      </w:r>
    </w:p>
    <w:p w:rsidR="009159F3" w:rsidRDefault="009159F3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159F3" w:rsidRDefault="009159F3" w:rsidP="008E2A3D">
      <w:r>
        <w:t>Include (‘</w:t>
      </w:r>
      <w:proofErr w:type="spellStart"/>
      <w:r>
        <w:t>connection.php</w:t>
      </w:r>
      <w:proofErr w:type="spellEnd"/>
      <w:r>
        <w:t>’);</w:t>
      </w:r>
    </w:p>
    <w:p w:rsidR="009159F3" w:rsidRDefault="009159F3" w:rsidP="008E2A3D">
      <w:r>
        <w:t>if</w:t>
      </w:r>
      <w:proofErr w:type="gramStart"/>
      <w:r>
        <w:t>(!$</w:t>
      </w:r>
      <w:proofErr w:type="gramEnd"/>
      <w:r>
        <w:t>_SESSION['</w:t>
      </w:r>
      <w:proofErr w:type="spellStart"/>
      <w:r>
        <w:t>loggedin</w:t>
      </w:r>
      <w:proofErr w:type="spellEnd"/>
      <w:r>
        <w:t>'] &amp;&amp; !$_COOKIE['username'])</w:t>
      </w:r>
    </w:p>
    <w:p w:rsidR="009159F3" w:rsidRDefault="009159F3" w:rsidP="008E2A3D">
      <w:r>
        <w:t>header(</w:t>
      </w:r>
      <w:r>
        <w:t>"</w:t>
      </w:r>
      <w:proofErr w:type="spellStart"/>
      <w:proofErr w:type="gramStart"/>
      <w:r>
        <w:t>location:login.php</w:t>
      </w:r>
      <w:proofErr w:type="spellEnd"/>
      <w:proofErr w:type="gramEnd"/>
      <w:r>
        <w:t>");</w:t>
      </w:r>
    </w:p>
    <w:p w:rsidR="009159F3" w:rsidRDefault="009159F3" w:rsidP="008E2A3D">
      <w:r>
        <w:t>}</w:t>
      </w:r>
    </w:p>
    <w:p w:rsidR="009159F3" w:rsidRDefault="009159F3" w:rsidP="008E2A3D">
      <w:r>
        <w:t>?&gt;</w:t>
      </w:r>
    </w:p>
    <w:p w:rsidR="009159F3" w:rsidRDefault="009159F3" w:rsidP="008E2A3D">
      <w:r>
        <w:t>&lt;html&gt;</w:t>
      </w:r>
    </w:p>
    <w:p w:rsidR="009159F3" w:rsidRDefault="009159F3" w:rsidP="008E2A3D">
      <w:r>
        <w:t>&lt;head&gt;</w:t>
      </w:r>
    </w:p>
    <w:p w:rsidR="009159F3" w:rsidRDefault="009159F3" w:rsidP="008E2A3D">
      <w:r>
        <w:t>&lt;title&gt;</w:t>
      </w:r>
      <w:proofErr w:type="gramStart"/>
      <w:r>
        <w:t>Welcome!&lt;</w:t>
      </w:r>
      <w:proofErr w:type="gramEnd"/>
      <w:r>
        <w:t>/title&gt;</w:t>
      </w:r>
    </w:p>
    <w:p w:rsidR="009159F3" w:rsidRDefault="009159F3" w:rsidP="008E2A3D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9159F3" w:rsidRDefault="009159F3" w:rsidP="008E2A3D">
      <w:proofErr w:type="gramStart"/>
      <w:r>
        <w:t>.green</w:t>
      </w:r>
      <w:proofErr w:type="gramEnd"/>
      <w:r>
        <w:t>{</w:t>
      </w:r>
    </w:p>
    <w:p w:rsidR="009159F3" w:rsidRDefault="009159F3" w:rsidP="008E2A3D">
      <w:proofErr w:type="spellStart"/>
      <w:proofErr w:type="gramStart"/>
      <w:r>
        <w:t>Color:green</w:t>
      </w:r>
      <w:proofErr w:type="spellEnd"/>
      <w:proofErr w:type="gramEnd"/>
      <w:r>
        <w:t>;</w:t>
      </w:r>
    </w:p>
    <w:p w:rsidR="009159F3" w:rsidRDefault="009159F3" w:rsidP="008E2A3D">
      <w:r>
        <w:t>}</w:t>
      </w:r>
    </w:p>
    <w:p w:rsidR="009159F3" w:rsidRDefault="009159F3" w:rsidP="008E2A3D">
      <w:proofErr w:type="gramStart"/>
      <w:r>
        <w:t>.red</w:t>
      </w:r>
      <w:proofErr w:type="gramEnd"/>
      <w:r>
        <w:t>{</w:t>
      </w:r>
    </w:p>
    <w:p w:rsidR="009159F3" w:rsidRDefault="009159F3" w:rsidP="008E2A3D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9159F3" w:rsidRDefault="009159F3" w:rsidP="008E2A3D">
      <w:r>
        <w:t>}</w:t>
      </w:r>
    </w:p>
    <w:p w:rsidR="009159F3" w:rsidRDefault="009159F3" w:rsidP="008E2A3D">
      <w:r>
        <w:t>&lt;/style&gt;&lt;/head&gt;</w:t>
      </w:r>
    </w:p>
    <w:p w:rsidR="009159F3" w:rsidRDefault="009159F3" w:rsidP="008E2A3D">
      <w:r>
        <w:t>&lt;body&gt;</w:t>
      </w:r>
    </w:p>
    <w:p w:rsidR="009159F3" w:rsidRPr="009159F3" w:rsidRDefault="009159F3" w:rsidP="009159F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>&lt;</w:t>
      </w:r>
      <w:r w:rsidRPr="009159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h1 class="green"&gt;Welcome! you are logged in!</w:t>
      </w:r>
    </w:p>
    <w:p w:rsidR="009159F3" w:rsidRDefault="009159F3" w:rsidP="008E2A3D">
      <w:r>
        <w:t>&lt;</w:t>
      </w:r>
      <w:r>
        <w:t xml:space="preserve">a </w:t>
      </w:r>
      <w:proofErr w:type="spellStart"/>
      <w:r>
        <w:t>href</w:t>
      </w:r>
      <w:proofErr w:type="spellEnd"/>
      <w:r>
        <w:t>="</w:t>
      </w:r>
      <w:proofErr w:type="spellStart"/>
      <w:r>
        <w:t>aboutus.php</w:t>
      </w:r>
      <w:proofErr w:type="spellEnd"/>
      <w:r>
        <w:t>"&gt;About Us</w:t>
      </w:r>
    </w:p>
    <w:p w:rsidR="009159F3" w:rsidRDefault="009159F3" w:rsidP="008E2A3D">
      <w:r>
        <w:t>&lt;div&gt;</w:t>
      </w:r>
    </w:p>
    <w:p w:rsidR="009159F3" w:rsidRDefault="009159F3" w:rsidP="008E2A3D">
      <w:r>
        <w:t>&lt;</w:t>
      </w:r>
      <w:r>
        <w:t xml:space="preserve">a </w:t>
      </w:r>
      <w:proofErr w:type="spellStart"/>
      <w:r>
        <w:t>href</w:t>
      </w:r>
      <w:proofErr w:type="spellEnd"/>
      <w:r>
        <w:t>="</w:t>
      </w:r>
      <w:proofErr w:type="spellStart"/>
      <w:r>
        <w:t>change.php</w:t>
      </w:r>
      <w:proofErr w:type="spellEnd"/>
      <w:r>
        <w:t>"&gt;</w:t>
      </w:r>
      <w:r>
        <w:t>&lt;</w:t>
      </w:r>
      <w:r>
        <w:t>button type="button"&gt;Change Password</w:t>
      </w:r>
      <w:r>
        <w:t>&lt;/button&gt;&lt;/a&gt;</w:t>
      </w:r>
    </w:p>
    <w:p w:rsidR="009159F3" w:rsidRDefault="009159F3" w:rsidP="008E2A3D">
      <w:r>
        <w:t>&lt;</w:t>
      </w:r>
      <w:r>
        <w:t xml:space="preserve">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"&gt;&lt;button type="button"&gt;Logout</w:t>
      </w:r>
      <w:r>
        <w:t>&lt;/button&gt;&lt;/a&gt;</w:t>
      </w:r>
    </w:p>
    <w:p w:rsidR="009159F3" w:rsidRDefault="009159F3" w:rsidP="008E2A3D">
      <w:r>
        <w:t>&lt;/div&gt;</w:t>
      </w:r>
    </w:p>
    <w:p w:rsidR="009159F3" w:rsidRDefault="009159F3" w:rsidP="008E2A3D">
      <w:r>
        <w:t>&lt;/body&gt;</w:t>
      </w:r>
    </w:p>
    <w:p w:rsidR="009159F3" w:rsidRDefault="009159F3" w:rsidP="008E2A3D">
      <w:r>
        <w:t>&lt;/html&gt;</w:t>
      </w:r>
    </w:p>
    <w:p w:rsidR="009159F3" w:rsidRDefault="009159F3" w:rsidP="008E2A3D"/>
    <w:p w:rsidR="009159F3" w:rsidRDefault="009159F3" w:rsidP="008E2A3D"/>
    <w:p w:rsidR="009159F3" w:rsidRDefault="009159F3" w:rsidP="008E2A3D"/>
    <w:p w:rsidR="009159F3" w:rsidRDefault="009159F3" w:rsidP="008E2A3D">
      <w:proofErr w:type="spellStart"/>
      <w:r>
        <w:t>Aboutus.php</w:t>
      </w:r>
      <w:proofErr w:type="spellEnd"/>
      <w:r>
        <w:t>:</w:t>
      </w:r>
    </w:p>
    <w:p w:rsidR="009159F3" w:rsidRDefault="009159F3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159F3" w:rsidRDefault="009159F3" w:rsidP="008E2A3D">
      <w:r>
        <w:t xml:space="preserve">Include </w:t>
      </w:r>
      <w:r>
        <w:t>('</w:t>
      </w:r>
      <w:proofErr w:type="spellStart"/>
      <w:r>
        <w:t>connection.php</w:t>
      </w:r>
      <w:proofErr w:type="spellEnd"/>
      <w:r>
        <w:t>');</w:t>
      </w:r>
    </w:p>
    <w:p w:rsidR="009159F3" w:rsidRDefault="009159F3" w:rsidP="008E2A3D">
      <w:r>
        <w:t>Echo “hello”;</w:t>
      </w:r>
    </w:p>
    <w:p w:rsidR="009159F3" w:rsidRDefault="00172E9A" w:rsidP="008E2A3D">
      <w:r>
        <w:t>if</w:t>
      </w:r>
      <w:proofErr w:type="gramStart"/>
      <w:r>
        <w:t>(!$</w:t>
      </w:r>
      <w:proofErr w:type="gramEnd"/>
      <w:r>
        <w:t>_SESSION[</w:t>
      </w:r>
      <w:proofErr w:type="spellStart"/>
      <w:r>
        <w:t>loggedin</w:t>
      </w:r>
      <w:proofErr w:type="spellEnd"/>
      <w:r>
        <w:t>] &amp;&amp; !$_COOKIE['username']){</w:t>
      </w:r>
    </w:p>
    <w:p w:rsidR="00172E9A" w:rsidRDefault="00172E9A" w:rsidP="008E2A3D">
      <w:proofErr w:type="gramStart"/>
      <w:r>
        <w:t>header</w:t>
      </w:r>
      <w:r>
        <w:t>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 xml:space="preserve">"); </w:t>
      </w:r>
    </w:p>
    <w:p w:rsidR="00172E9A" w:rsidRDefault="00172E9A" w:rsidP="008E2A3D">
      <w:r>
        <w:t>}</w:t>
      </w:r>
    </w:p>
    <w:p w:rsidR="00172E9A" w:rsidRDefault="00172E9A" w:rsidP="008E2A3D">
      <w:r>
        <w:t>?&gt;</w:t>
      </w:r>
    </w:p>
    <w:p w:rsidR="00172E9A" w:rsidRDefault="00172E9A" w:rsidP="008E2A3D">
      <w:r>
        <w:t>&lt;html&gt;&lt;head&gt;</w:t>
      </w:r>
    </w:p>
    <w:p w:rsidR="00172E9A" w:rsidRDefault="00172E9A" w:rsidP="008E2A3D">
      <w:r>
        <w:lastRenderedPageBreak/>
        <w:t>&lt;title&gt;About Us&lt;/title&gt;</w:t>
      </w:r>
    </w:p>
    <w:p w:rsidR="00172E9A" w:rsidRDefault="00172E9A" w:rsidP="008E2A3D">
      <w:r>
        <w:t>&lt;</w:t>
      </w:r>
      <w:r>
        <w:t>style type="text/</w:t>
      </w:r>
      <w:proofErr w:type="spellStart"/>
      <w:r>
        <w:t>css</w:t>
      </w:r>
      <w:proofErr w:type="spellEnd"/>
      <w:r>
        <w:t>"&gt;</w:t>
      </w:r>
    </w:p>
    <w:p w:rsidR="00172E9A" w:rsidRDefault="00172E9A" w:rsidP="008E2A3D">
      <w:proofErr w:type="gramStart"/>
      <w:r>
        <w:t>.green</w:t>
      </w:r>
      <w:proofErr w:type="gramEnd"/>
      <w:r>
        <w:t xml:space="preserve"> {</w:t>
      </w:r>
    </w:p>
    <w:p w:rsidR="00172E9A" w:rsidRDefault="00172E9A" w:rsidP="008E2A3D">
      <w:proofErr w:type="spellStart"/>
      <w:proofErr w:type="gramStart"/>
      <w:r>
        <w:t>Color:green</w:t>
      </w:r>
      <w:proofErr w:type="spellEnd"/>
      <w:proofErr w:type="gramEnd"/>
      <w:r>
        <w:t>;</w:t>
      </w:r>
    </w:p>
    <w:p w:rsidR="00172E9A" w:rsidRDefault="00172E9A" w:rsidP="008E2A3D">
      <w:r>
        <w:t>}</w:t>
      </w:r>
    </w:p>
    <w:p w:rsidR="00172E9A" w:rsidRDefault="00172E9A" w:rsidP="008E2A3D">
      <w:proofErr w:type="gramStart"/>
      <w:r>
        <w:t>.red</w:t>
      </w:r>
      <w:proofErr w:type="gramEnd"/>
      <w:r>
        <w:t xml:space="preserve"> {</w:t>
      </w:r>
    </w:p>
    <w:p w:rsidR="00172E9A" w:rsidRDefault="00172E9A" w:rsidP="008E2A3D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172E9A" w:rsidRDefault="00172E9A" w:rsidP="008E2A3D">
      <w:r>
        <w:t>}</w:t>
      </w:r>
    </w:p>
    <w:p w:rsidR="00172E9A" w:rsidRDefault="00172E9A" w:rsidP="008E2A3D">
      <w:r>
        <w:t>&lt;/style&gt;</w:t>
      </w:r>
    </w:p>
    <w:p w:rsidR="00172E9A" w:rsidRDefault="00172E9A" w:rsidP="008E2A3D">
      <w:r>
        <w:t>&lt;/head&gt;</w:t>
      </w:r>
    </w:p>
    <w:p w:rsidR="00172E9A" w:rsidRDefault="00172E9A" w:rsidP="008E2A3D">
      <w:r>
        <w:t>&lt;body&gt;</w:t>
      </w:r>
    </w:p>
    <w:p w:rsidR="00172E9A" w:rsidRDefault="00172E9A" w:rsidP="008E2A3D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h1 class="green"&gt;About Us&lt;/h1&gt;</w:t>
      </w:r>
    </w:p>
    <w:p w:rsidR="00172E9A" w:rsidRDefault="00172E9A" w:rsidP="008E2A3D"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&lt;p&gt;</w:t>
      </w:r>
      <w:r>
        <w:t xml:space="preserve">Welcome to our site! This is secured </w:t>
      </w:r>
      <w:proofErr w:type="gramStart"/>
      <w:r>
        <w:t>content!.</w:t>
      </w:r>
      <w:proofErr w:type="gramEnd"/>
      <w:r>
        <w:t>&lt;/p&gt;</w:t>
      </w:r>
    </w:p>
    <w:p w:rsidR="00172E9A" w:rsidRDefault="00172E9A" w:rsidP="008E2A3D">
      <w:r>
        <w:t>&lt;div&gt;</w:t>
      </w:r>
    </w:p>
    <w:p w:rsidR="00172E9A" w:rsidRDefault="00172E9A" w:rsidP="008E2A3D">
      <w:r>
        <w:t>&lt;</w:t>
      </w:r>
      <w:r>
        <w:t xml:space="preserve">a </w:t>
      </w:r>
      <w:proofErr w:type="spellStart"/>
      <w:r>
        <w:t>href</w:t>
      </w:r>
      <w:proofErr w:type="spellEnd"/>
      <w:r>
        <w:t>="</w:t>
      </w:r>
      <w:proofErr w:type="spellStart"/>
      <w:r>
        <w:t>change.php</w:t>
      </w:r>
      <w:proofErr w:type="spellEnd"/>
      <w:r>
        <w:t>"&gt;Change Password</w:t>
      </w:r>
      <w:r>
        <w:t>&lt;/button&gt;&lt;/a&gt;</w:t>
      </w:r>
    </w:p>
    <w:p w:rsidR="00172E9A" w:rsidRDefault="00172E9A" w:rsidP="00172E9A">
      <w:r>
        <w:t>&lt;</w:t>
      </w:r>
      <w:r>
        <w:t xml:space="preserve">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"&gt;Logout&lt;/button&gt;&lt;/a&gt;</w:t>
      </w:r>
    </w:p>
    <w:p w:rsidR="00172E9A" w:rsidRDefault="00172E9A" w:rsidP="008E2A3D">
      <w:r>
        <w:t>&lt;/div&gt;</w:t>
      </w:r>
    </w:p>
    <w:p w:rsidR="00172E9A" w:rsidRDefault="00172E9A" w:rsidP="008E2A3D">
      <w:r>
        <w:t>&lt;/body&gt;&lt;/html&gt;</w:t>
      </w:r>
    </w:p>
    <w:p w:rsidR="00172E9A" w:rsidRDefault="00172E9A" w:rsidP="008E2A3D"/>
    <w:p w:rsidR="00172E9A" w:rsidRDefault="00172E9A" w:rsidP="008E2A3D"/>
    <w:p w:rsidR="00172E9A" w:rsidRDefault="00172E9A" w:rsidP="008E2A3D"/>
    <w:p w:rsidR="00172E9A" w:rsidRDefault="00172E9A" w:rsidP="008E2A3D">
      <w:proofErr w:type="spellStart"/>
      <w:r>
        <w:t>Forgot.php</w:t>
      </w:r>
      <w:proofErr w:type="spellEnd"/>
    </w:p>
    <w:p w:rsidR="00172E9A" w:rsidRDefault="00172E9A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72E9A" w:rsidRDefault="00172E9A" w:rsidP="008E2A3D">
      <w:r>
        <w:t xml:space="preserve">Include </w:t>
      </w:r>
      <w:r>
        <w:t>('</w:t>
      </w:r>
      <w:proofErr w:type="spellStart"/>
      <w:r>
        <w:t>connection.php</w:t>
      </w:r>
      <w:proofErr w:type="spellEnd"/>
      <w:r>
        <w:t>');</w:t>
      </w:r>
    </w:p>
    <w:p w:rsidR="00172E9A" w:rsidRDefault="00172E9A" w:rsidP="008E2A3D">
      <w:r>
        <w:t>$</w:t>
      </w:r>
      <w:proofErr w:type="spellStart"/>
      <w:r>
        <w:t>change_success</w:t>
      </w:r>
      <w:proofErr w:type="spellEnd"/>
      <w:r>
        <w:t>=0;</w:t>
      </w:r>
    </w:p>
    <w:p w:rsidR="00172E9A" w:rsidRDefault="00172E9A" w:rsidP="008E2A3D">
      <w:r>
        <w:t>if</w:t>
      </w:r>
      <w:r>
        <w:t>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:rsidR="00172E9A" w:rsidRDefault="00172E9A" w:rsidP="008E2A3D">
      <w:r>
        <w:t>$</w:t>
      </w:r>
      <w:r>
        <w:t>username=$_POST['username'];</w:t>
      </w:r>
    </w:p>
    <w:p w:rsidR="00172E9A" w:rsidRDefault="00172E9A" w:rsidP="008E2A3D">
      <w:r>
        <w:t>$</w:t>
      </w:r>
      <w:r>
        <w:t>phone=$_POST['phone'];</w:t>
      </w:r>
    </w:p>
    <w:p w:rsidR="00172E9A" w:rsidRDefault="00172E9A" w:rsidP="008E2A3D">
      <w:r>
        <w:t>$</w:t>
      </w:r>
      <w:r>
        <w:t>que="SELECT</w:t>
      </w:r>
      <w:r>
        <w:t xml:space="preserve"> * from login_15bce0552</w:t>
      </w:r>
      <w:r>
        <w:t xml:space="preserve"> WHERE username='$username' and phone='$phone'";</w:t>
      </w:r>
    </w:p>
    <w:p w:rsidR="00172E9A" w:rsidRDefault="00172E9A" w:rsidP="008E2A3D">
      <w:r>
        <w:t>$</w:t>
      </w:r>
      <w:r>
        <w:t>res=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con,$</w:t>
      </w:r>
      <w:proofErr w:type="gramEnd"/>
      <w:r>
        <w:t>que</w:t>
      </w:r>
      <w:proofErr w:type="spellEnd"/>
      <w:r>
        <w:t>);</w:t>
      </w:r>
    </w:p>
    <w:p w:rsidR="00172E9A" w:rsidRDefault="00172E9A" w:rsidP="008E2A3D">
      <w:r>
        <w:t>$</w:t>
      </w:r>
      <w:proofErr w:type="spellStart"/>
      <w:r>
        <w:t>noRows</w:t>
      </w:r>
      <w:proofErr w:type="spellEnd"/>
      <w:r>
        <w:t>=</w:t>
      </w:r>
      <w:proofErr w:type="spellStart"/>
      <w:r>
        <w:t>mysqli_num_rows</w:t>
      </w:r>
      <w:proofErr w:type="spellEnd"/>
      <w:r>
        <w:t>($res);</w:t>
      </w:r>
    </w:p>
    <w:p w:rsidR="00172E9A" w:rsidRDefault="00172E9A" w:rsidP="008E2A3D">
      <w:r>
        <w:t>if</w:t>
      </w:r>
      <w:r>
        <w:t>($</w:t>
      </w:r>
      <w:proofErr w:type="spellStart"/>
      <w:r>
        <w:t>noRows</w:t>
      </w:r>
      <w:proofErr w:type="spellEnd"/>
      <w:r>
        <w:t>&gt;</w:t>
      </w:r>
      <w:proofErr w:type="gramStart"/>
      <w:r>
        <w:t>0){</w:t>
      </w:r>
      <w:proofErr w:type="gramEnd"/>
    </w:p>
    <w:p w:rsidR="00172E9A" w:rsidRDefault="00172E9A" w:rsidP="008E2A3D">
      <w:r>
        <w:t>$</w:t>
      </w:r>
      <w:proofErr w:type="spellStart"/>
      <w:r>
        <w:t>newpas</w:t>
      </w:r>
      <w:proofErr w:type="spellEnd"/>
      <w:r>
        <w:t>=</w:t>
      </w:r>
      <w:proofErr w:type="gramStart"/>
      <w:r>
        <w:t>rand(</w:t>
      </w:r>
      <w:proofErr w:type="gramEnd"/>
      <w:r>
        <w:t>1000,1000000);</w:t>
      </w:r>
    </w:p>
    <w:p w:rsidR="00172E9A" w:rsidRDefault="00172E9A" w:rsidP="008E2A3D">
      <w:r>
        <w:t>$</w:t>
      </w:r>
      <w:proofErr w:type="spellStart"/>
      <w:r>
        <w:t>newpas_hash</w:t>
      </w:r>
      <w:proofErr w:type="spellEnd"/>
      <w:r>
        <w:t>=md5($</w:t>
      </w:r>
      <w:proofErr w:type="spellStart"/>
      <w:r>
        <w:t>newpas</w:t>
      </w:r>
      <w:proofErr w:type="spellEnd"/>
      <w:r>
        <w:t>, $</w:t>
      </w:r>
      <w:proofErr w:type="spellStart"/>
      <w:r>
        <w:t>raw_output</w:t>
      </w:r>
      <w:proofErr w:type="spellEnd"/>
      <w:r>
        <w:t xml:space="preserve"> = null);</w:t>
      </w:r>
    </w:p>
    <w:p w:rsidR="00172E9A" w:rsidRDefault="00172E9A" w:rsidP="008E2A3D">
      <w:r>
        <w:t>$</w:t>
      </w:r>
      <w:r>
        <w:t>que="UPDATE login_15bce0329 SET PASSWORD_HASH='$</w:t>
      </w:r>
      <w:proofErr w:type="spellStart"/>
      <w:r>
        <w:t>newpas_hash</w:t>
      </w:r>
      <w:proofErr w:type="spellEnd"/>
      <w:r>
        <w:t>' WHERE username='$username'";</w:t>
      </w:r>
    </w:p>
    <w:p w:rsidR="00172E9A" w:rsidRDefault="00172E9A" w:rsidP="008E2A3D">
      <w:r>
        <w:t>$</w:t>
      </w:r>
      <w:r>
        <w:t>res=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con,$</w:t>
      </w:r>
      <w:proofErr w:type="gramEnd"/>
      <w:r>
        <w:t>que</w:t>
      </w:r>
      <w:proofErr w:type="spellEnd"/>
      <w:r>
        <w:t>);</w:t>
      </w:r>
    </w:p>
    <w:p w:rsidR="00172E9A" w:rsidRDefault="00172E9A" w:rsidP="008E2A3D">
      <w:r>
        <w:t>If($res)</w:t>
      </w:r>
    </w:p>
    <w:p w:rsidR="00172E9A" w:rsidRDefault="00172E9A" w:rsidP="008E2A3D">
      <w:r>
        <w:t>$</w:t>
      </w:r>
      <w:proofErr w:type="spellStart"/>
      <w:r>
        <w:t>change_success</w:t>
      </w:r>
      <w:proofErr w:type="spellEnd"/>
      <w:r>
        <w:t xml:space="preserve">=1; </w:t>
      </w:r>
    </w:p>
    <w:p w:rsidR="00172E9A" w:rsidRDefault="00172E9A" w:rsidP="008E2A3D">
      <w:r>
        <w:t>else {</w:t>
      </w:r>
    </w:p>
    <w:p w:rsidR="00172E9A" w:rsidRDefault="00172E9A" w:rsidP="008E2A3D">
      <w:r>
        <w:t>$</w:t>
      </w:r>
      <w:proofErr w:type="spellStart"/>
      <w:r>
        <w:t>change_success</w:t>
      </w:r>
      <w:proofErr w:type="spellEnd"/>
      <w:r>
        <w:t xml:space="preserve">=-1; </w:t>
      </w:r>
    </w:p>
    <w:p w:rsidR="00172E9A" w:rsidRDefault="00172E9A" w:rsidP="008E2A3D">
      <w:r>
        <w:t xml:space="preserve">} </w:t>
      </w:r>
    </w:p>
    <w:p w:rsidR="00172E9A" w:rsidRDefault="00172E9A" w:rsidP="008E2A3D">
      <w:r>
        <w:t xml:space="preserve">} </w:t>
      </w:r>
    </w:p>
    <w:p w:rsidR="00172E9A" w:rsidRDefault="00172E9A" w:rsidP="008E2A3D">
      <w:proofErr w:type="gramStart"/>
      <w:r>
        <w:t>else{</w:t>
      </w:r>
      <w:proofErr w:type="gramEnd"/>
    </w:p>
    <w:p w:rsidR="00172E9A" w:rsidRDefault="00172E9A" w:rsidP="008E2A3D">
      <w:r>
        <w:t>$</w:t>
      </w:r>
      <w:proofErr w:type="spellStart"/>
      <w:r>
        <w:t>change_success</w:t>
      </w:r>
      <w:proofErr w:type="spellEnd"/>
      <w:r>
        <w:t>=-2;</w:t>
      </w:r>
    </w:p>
    <w:p w:rsidR="00172E9A" w:rsidRDefault="00172E9A" w:rsidP="008E2A3D">
      <w:r>
        <w:t>}</w:t>
      </w:r>
    </w:p>
    <w:p w:rsidR="00172E9A" w:rsidRDefault="00172E9A" w:rsidP="008E2A3D">
      <w:r>
        <w:t>}</w:t>
      </w:r>
    </w:p>
    <w:p w:rsidR="00172E9A" w:rsidRDefault="00172E9A" w:rsidP="008E2A3D">
      <w:r>
        <w:t>?&gt;</w:t>
      </w:r>
    </w:p>
    <w:p w:rsidR="00172E9A" w:rsidRDefault="00172E9A" w:rsidP="008E2A3D">
      <w:r>
        <w:lastRenderedPageBreak/>
        <w:t>&lt;html&gt;&lt;head&gt;</w:t>
      </w:r>
    </w:p>
    <w:p w:rsidR="00172E9A" w:rsidRDefault="00172E9A" w:rsidP="008E2A3D">
      <w:r>
        <w:t>&lt;title&gt;Forgot Password&lt;/title&gt;</w:t>
      </w:r>
    </w:p>
    <w:p w:rsidR="00172E9A" w:rsidRDefault="00172E9A" w:rsidP="008E2A3D"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r>
        <w:t>style type="text/</w:t>
      </w:r>
      <w:proofErr w:type="spellStart"/>
      <w:r>
        <w:t>css</w:t>
      </w:r>
      <w:proofErr w:type="spellEnd"/>
      <w:r>
        <w:t>"&gt;</w:t>
      </w:r>
    </w:p>
    <w:p w:rsidR="00172E9A" w:rsidRDefault="00172E9A" w:rsidP="00172E9A">
      <w:proofErr w:type="gramStart"/>
      <w:r>
        <w:t>.green</w:t>
      </w:r>
      <w:proofErr w:type="gramEnd"/>
      <w:r>
        <w:t xml:space="preserve"> {</w:t>
      </w:r>
    </w:p>
    <w:p w:rsidR="00172E9A" w:rsidRDefault="00172E9A" w:rsidP="00172E9A">
      <w:proofErr w:type="spellStart"/>
      <w:proofErr w:type="gramStart"/>
      <w:r>
        <w:t>Color:green</w:t>
      </w:r>
      <w:proofErr w:type="spellEnd"/>
      <w:proofErr w:type="gramEnd"/>
      <w:r>
        <w:t>;</w:t>
      </w:r>
    </w:p>
    <w:p w:rsidR="00172E9A" w:rsidRDefault="00172E9A" w:rsidP="00172E9A">
      <w:r>
        <w:t>}</w:t>
      </w:r>
    </w:p>
    <w:p w:rsidR="00172E9A" w:rsidRDefault="00172E9A" w:rsidP="00172E9A">
      <w:proofErr w:type="gramStart"/>
      <w:r>
        <w:t>.red</w:t>
      </w:r>
      <w:proofErr w:type="gramEnd"/>
      <w:r>
        <w:t xml:space="preserve"> {</w:t>
      </w:r>
    </w:p>
    <w:p w:rsidR="00172E9A" w:rsidRDefault="00172E9A" w:rsidP="00172E9A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172E9A" w:rsidRDefault="00172E9A" w:rsidP="00172E9A">
      <w:r>
        <w:t>}</w:t>
      </w:r>
    </w:p>
    <w:p w:rsidR="00172E9A" w:rsidRDefault="00172E9A" w:rsidP="008E2A3D">
      <w:r>
        <w:t>&lt;/style&gt;&lt;/head&gt;</w:t>
      </w:r>
    </w:p>
    <w:p w:rsidR="00172E9A" w:rsidRDefault="00172E9A" w:rsidP="008E2A3D">
      <w:r>
        <w:t>&lt;body&gt;&lt;div&gt;</w:t>
      </w:r>
    </w:p>
    <w:p w:rsidR="00172E9A" w:rsidRDefault="00172E9A" w:rsidP="008E2A3D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</w:t>
      </w:r>
      <w:r>
        <w:t>&lt;</w:t>
      </w:r>
      <w:r>
        <w:t>button type="button"&gt;Login here</w:t>
      </w:r>
      <w:r>
        <w:t>&lt;/button&gt;&lt;/a&gt;</w:t>
      </w:r>
    </w:p>
    <w:p w:rsidR="00172E9A" w:rsidRDefault="00172E9A" w:rsidP="008E2A3D">
      <w:r>
        <w:t>&lt;/div&gt;</w:t>
      </w:r>
    </w:p>
    <w:p w:rsidR="00172E9A" w:rsidRDefault="00172E9A" w:rsidP="008E2A3D">
      <w:r>
        <w:t>&lt;</w:t>
      </w:r>
      <w:r>
        <w:t>h1&gt;Forgot Password</w:t>
      </w:r>
      <w:r>
        <w:t>&lt;/h1&gt;</w:t>
      </w:r>
    </w:p>
    <w:p w:rsidR="00172E9A" w:rsidRDefault="00172E9A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72E9A" w:rsidRDefault="00172E9A" w:rsidP="008E2A3D">
      <w:r>
        <w:t>if</w:t>
      </w:r>
      <w:r>
        <w:t>($</w:t>
      </w:r>
      <w:proofErr w:type="spellStart"/>
      <w:r>
        <w:t>change_success</w:t>
      </w:r>
      <w:proofErr w:type="spellEnd"/>
      <w:r>
        <w:t>==-</w:t>
      </w:r>
      <w:proofErr w:type="gramStart"/>
      <w:r>
        <w:t>1){</w:t>
      </w:r>
      <w:proofErr w:type="gramEnd"/>
    </w:p>
    <w:p w:rsidR="0069360D" w:rsidRDefault="0069360D" w:rsidP="008E2A3D">
      <w:r>
        <w:t xml:space="preserve">echo “&lt;h2 </w:t>
      </w:r>
      <w:r>
        <w:t xml:space="preserve">class='red'&gt;Change Password </w:t>
      </w:r>
      <w:proofErr w:type="gramStart"/>
      <w:r>
        <w:t>failed!</w:t>
      </w:r>
      <w:r>
        <w:t>&lt;</w:t>
      </w:r>
      <w:proofErr w:type="gramEnd"/>
      <w:r>
        <w:t>/h2&gt;”;</w:t>
      </w:r>
    </w:p>
    <w:p w:rsidR="0069360D" w:rsidRDefault="0069360D" w:rsidP="008E2A3D">
      <w:r>
        <w:t>}</w:t>
      </w:r>
    </w:p>
    <w:p w:rsidR="0069360D" w:rsidRDefault="0069360D" w:rsidP="008E2A3D">
      <w:r>
        <w:t>?&gt;</w:t>
      </w:r>
    </w:p>
    <w:p w:rsidR="0069360D" w:rsidRDefault="0069360D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9360D" w:rsidRDefault="0069360D" w:rsidP="008E2A3D">
      <w:r>
        <w:t>if</w:t>
      </w:r>
      <w:r>
        <w:t>($</w:t>
      </w:r>
      <w:proofErr w:type="spellStart"/>
      <w:r>
        <w:t>change_success</w:t>
      </w:r>
      <w:proofErr w:type="spellEnd"/>
      <w:r>
        <w:t>==-</w:t>
      </w:r>
      <w:proofErr w:type="gramStart"/>
      <w:r>
        <w:t>2){</w:t>
      </w:r>
      <w:proofErr w:type="gramEnd"/>
    </w:p>
    <w:p w:rsidR="0069360D" w:rsidRDefault="0069360D" w:rsidP="008E2A3D">
      <w:r>
        <w:t>echo “&lt;</w:t>
      </w:r>
      <w:r>
        <w:t xml:space="preserve">h2 class='red'&gt;No User </w:t>
      </w:r>
      <w:proofErr w:type="gramStart"/>
      <w:r>
        <w:t>found!</w:t>
      </w:r>
      <w:r>
        <w:t>&lt;</w:t>
      </w:r>
      <w:proofErr w:type="gramEnd"/>
      <w:r>
        <w:t>/h2&gt;”;</w:t>
      </w:r>
    </w:p>
    <w:p w:rsidR="0069360D" w:rsidRDefault="0069360D" w:rsidP="008E2A3D">
      <w:r>
        <w:t>}</w:t>
      </w:r>
    </w:p>
    <w:p w:rsidR="0069360D" w:rsidRDefault="0069360D" w:rsidP="008E2A3D">
      <w:r>
        <w:t>?&gt;</w:t>
      </w:r>
    </w:p>
    <w:p w:rsidR="0069360D" w:rsidRDefault="0069360D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9360D" w:rsidRDefault="0069360D" w:rsidP="008E2A3D">
      <w:r>
        <w:t>if</w:t>
      </w:r>
      <w:r>
        <w:t>($</w:t>
      </w:r>
      <w:proofErr w:type="spellStart"/>
      <w:r>
        <w:t>change_success</w:t>
      </w:r>
      <w:proofErr w:type="spellEnd"/>
      <w:r>
        <w:t>==</w:t>
      </w:r>
      <w:proofErr w:type="gramStart"/>
      <w:r>
        <w:t>1){</w:t>
      </w:r>
      <w:proofErr w:type="gramEnd"/>
    </w:p>
    <w:p w:rsidR="0069360D" w:rsidRDefault="0069360D" w:rsidP="008E2A3D">
      <w:r>
        <w:t>echo “&lt;</w:t>
      </w:r>
      <w:r>
        <w:t>h2 class='green'&gt;Change password Success! New password=</w:t>
      </w:r>
      <w:proofErr w:type="gramStart"/>
      <w:r>
        <w:t>".$</w:t>
      </w:r>
      <w:proofErr w:type="spellStart"/>
      <w:proofErr w:type="gramEnd"/>
      <w:r>
        <w:t>newpas</w:t>
      </w:r>
      <w:proofErr w:type="spellEnd"/>
      <w:r>
        <w:t>."</w:t>
      </w:r>
      <w:r>
        <w:t>&lt;/h2&gt;”;</w:t>
      </w:r>
    </w:p>
    <w:p w:rsidR="0069360D" w:rsidRDefault="0069360D" w:rsidP="008E2A3D">
      <w:r>
        <w:t>}</w:t>
      </w:r>
    </w:p>
    <w:p w:rsidR="0069360D" w:rsidRDefault="0069360D" w:rsidP="008E2A3D">
      <w:r>
        <w:t>?&gt;</w:t>
      </w:r>
    </w:p>
    <w:p w:rsidR="0069360D" w:rsidRDefault="0069360D" w:rsidP="008E2A3D">
      <w:r>
        <w:t>&lt;</w:t>
      </w:r>
      <w:r>
        <w:t>form action="#" method="POST"&gt;</w:t>
      </w:r>
    </w:p>
    <w:p w:rsidR="0069360D" w:rsidRDefault="0069360D" w:rsidP="008E2A3D">
      <w:r>
        <w:t>Username: &lt;input type="text" name="username" required/&gt;</w:t>
      </w:r>
    </w:p>
    <w:p w:rsidR="0069360D" w:rsidRDefault="0069360D" w:rsidP="008E2A3D">
      <w:r>
        <w:t>&lt;</w:t>
      </w:r>
      <w:proofErr w:type="spellStart"/>
      <w:r>
        <w:t>br</w:t>
      </w:r>
      <w:proofErr w:type="spellEnd"/>
      <w:r>
        <w:t>&gt;</w:t>
      </w:r>
    </w:p>
    <w:p w:rsidR="0069360D" w:rsidRDefault="0069360D" w:rsidP="008E2A3D">
      <w:r>
        <w:t xml:space="preserve">Phone: </w:t>
      </w:r>
      <w:proofErr w:type="spellStart"/>
      <w:r>
        <w:t>nbsp</w:t>
      </w:r>
      <w:proofErr w:type="spellEnd"/>
      <w:r>
        <w:t>; &lt;</w:t>
      </w:r>
      <w:r>
        <w:t>input type="number" name="phone" required/&gt;</w:t>
      </w:r>
    </w:p>
    <w:p w:rsidR="0069360D" w:rsidRDefault="0069360D" w:rsidP="008E2A3D">
      <w:r>
        <w:t>&lt;</w:t>
      </w:r>
      <w:proofErr w:type="spellStart"/>
      <w:r>
        <w:t>br</w:t>
      </w:r>
      <w:proofErr w:type="spellEnd"/>
      <w:r>
        <w:t>&gt;</w:t>
      </w:r>
    </w:p>
    <w:p w:rsidR="0069360D" w:rsidRDefault="0069360D" w:rsidP="008E2A3D">
      <w:r>
        <w:t>&lt;</w:t>
      </w:r>
      <w:r>
        <w:t>input type="submit" value="Submit" name="submit" /&gt;</w:t>
      </w:r>
    </w:p>
    <w:p w:rsidR="0069360D" w:rsidRDefault="0069360D" w:rsidP="008E2A3D">
      <w:r>
        <w:t>&lt;/form&gt;</w:t>
      </w:r>
    </w:p>
    <w:p w:rsidR="0069360D" w:rsidRDefault="0069360D" w:rsidP="008E2A3D">
      <w:r>
        <w:t>&lt;/body&gt;&lt;/html&gt;</w:t>
      </w:r>
    </w:p>
    <w:p w:rsidR="0069360D" w:rsidRDefault="0069360D" w:rsidP="008E2A3D"/>
    <w:p w:rsidR="0069360D" w:rsidRDefault="0069360D" w:rsidP="008E2A3D"/>
    <w:p w:rsidR="0069360D" w:rsidRDefault="0069360D" w:rsidP="008E2A3D"/>
    <w:p w:rsidR="0069360D" w:rsidRDefault="0069360D" w:rsidP="008E2A3D"/>
    <w:p w:rsidR="0069360D" w:rsidRDefault="0069360D" w:rsidP="008E2A3D">
      <w:proofErr w:type="spellStart"/>
      <w:r>
        <w:t>Logout.php</w:t>
      </w:r>
      <w:proofErr w:type="spellEnd"/>
    </w:p>
    <w:p w:rsidR="0069360D" w:rsidRDefault="0069360D" w:rsidP="008E2A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9360D" w:rsidRDefault="0069360D" w:rsidP="008E2A3D">
      <w:r>
        <w:t xml:space="preserve">Include </w:t>
      </w:r>
      <w:r>
        <w:t>('</w:t>
      </w:r>
      <w:proofErr w:type="spellStart"/>
      <w:r>
        <w:t>connection.php</w:t>
      </w:r>
      <w:proofErr w:type="spellEnd"/>
      <w:r>
        <w:t>');</w:t>
      </w:r>
    </w:p>
    <w:p w:rsidR="0069360D" w:rsidRDefault="0069360D" w:rsidP="008E2A3D">
      <w:r>
        <w:t>$</w:t>
      </w:r>
      <w:r>
        <w:t>_SESSION['</w:t>
      </w:r>
      <w:proofErr w:type="spellStart"/>
      <w:r>
        <w:t>loggedin</w:t>
      </w:r>
      <w:proofErr w:type="spellEnd"/>
      <w:proofErr w:type="gramStart"/>
      <w:r>
        <w:t>']=</w:t>
      </w:r>
      <w:proofErr w:type="gramEnd"/>
      <w:r>
        <w:t>null;</w:t>
      </w:r>
    </w:p>
    <w:p w:rsidR="0069360D" w:rsidRDefault="0069360D" w:rsidP="008E2A3D"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"username", null, time() - 3600);</w:t>
      </w:r>
    </w:p>
    <w:p w:rsidR="0069360D" w:rsidRDefault="0069360D" w:rsidP="008E2A3D">
      <w:proofErr w:type="gramStart"/>
      <w:r>
        <w:t>header</w:t>
      </w:r>
      <w:r>
        <w:t>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:rsidR="0069360D" w:rsidRDefault="0069360D" w:rsidP="008E2A3D">
      <w:r>
        <w:t>?&gt;</w:t>
      </w:r>
    </w:p>
    <w:p w:rsidR="0069360D" w:rsidRDefault="0069360D" w:rsidP="008E2A3D">
      <w:r>
        <w:lastRenderedPageBreak/>
        <w:t>&lt;html&gt;&lt;head&gt;</w:t>
      </w:r>
    </w:p>
    <w:p w:rsidR="0069360D" w:rsidRDefault="0069360D" w:rsidP="008E2A3D">
      <w:r>
        <w:t>&lt;title&gt;Logout&lt;/title&gt;</w:t>
      </w:r>
    </w:p>
    <w:p w:rsidR="0069360D" w:rsidRDefault="0069360D" w:rsidP="008E2A3D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69360D" w:rsidRDefault="0069360D" w:rsidP="0069360D">
      <w:proofErr w:type="gramStart"/>
      <w:r>
        <w:t>.green</w:t>
      </w:r>
      <w:proofErr w:type="gramEnd"/>
      <w:r>
        <w:t xml:space="preserve"> {</w:t>
      </w:r>
    </w:p>
    <w:p w:rsidR="0069360D" w:rsidRDefault="0069360D" w:rsidP="0069360D">
      <w:proofErr w:type="spellStart"/>
      <w:proofErr w:type="gramStart"/>
      <w:r>
        <w:t>Color:green</w:t>
      </w:r>
      <w:proofErr w:type="spellEnd"/>
      <w:proofErr w:type="gramEnd"/>
      <w:r>
        <w:t>;</w:t>
      </w:r>
    </w:p>
    <w:p w:rsidR="0069360D" w:rsidRDefault="0069360D" w:rsidP="0069360D">
      <w:r>
        <w:t>}</w:t>
      </w:r>
    </w:p>
    <w:p w:rsidR="0069360D" w:rsidRDefault="0069360D" w:rsidP="0069360D">
      <w:proofErr w:type="gramStart"/>
      <w:r>
        <w:t>.red</w:t>
      </w:r>
      <w:proofErr w:type="gramEnd"/>
      <w:r>
        <w:t xml:space="preserve"> {</w:t>
      </w:r>
    </w:p>
    <w:p w:rsidR="0069360D" w:rsidRDefault="0069360D" w:rsidP="0069360D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69360D" w:rsidRDefault="0069360D" w:rsidP="0069360D">
      <w:r>
        <w:t>}</w:t>
      </w:r>
    </w:p>
    <w:p w:rsidR="0069360D" w:rsidRDefault="0069360D" w:rsidP="008E2A3D">
      <w:r>
        <w:t>&lt;/style&gt;&lt;/head&gt;</w:t>
      </w:r>
    </w:p>
    <w:p w:rsidR="0069360D" w:rsidRDefault="0069360D" w:rsidP="008E2A3D">
      <w:r>
        <w:t>&lt;body&gt;</w:t>
      </w:r>
    </w:p>
    <w:p w:rsidR="0069360D" w:rsidRDefault="0069360D" w:rsidP="008E2A3D">
      <w:pPr>
        <w:rPr>
          <w:lang w:val="en-IN"/>
        </w:rPr>
      </w:pPr>
      <w:r>
        <w:t>Logging out...</w:t>
      </w:r>
    </w:p>
    <w:p w:rsidR="0069360D" w:rsidRDefault="0069360D" w:rsidP="008E2A3D">
      <w:pPr>
        <w:rPr>
          <w:lang w:val="en-IN"/>
        </w:rPr>
      </w:pPr>
      <w:r>
        <w:rPr>
          <w:lang w:val="en-IN"/>
        </w:rPr>
        <w:t>&lt;/body&gt;&lt;/html&gt;</w:t>
      </w:r>
    </w:p>
    <w:p w:rsidR="0069360D" w:rsidRDefault="0069360D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  <w:r>
        <w:rPr>
          <w:lang w:val="en-IN"/>
        </w:rPr>
        <w:t>Screenshots:</w:t>
      </w:r>
    </w:p>
    <w:p w:rsidR="001A3411" w:rsidRDefault="001A3411" w:rsidP="008E2A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30765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38957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43624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54864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39624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</w:p>
    <w:p w:rsidR="001A3411" w:rsidRDefault="001A3411" w:rsidP="008E2A3D">
      <w:pPr>
        <w:rPr>
          <w:lang w:val="en-IN"/>
        </w:rPr>
      </w:pPr>
    </w:p>
    <w:p w:rsidR="001A3411" w:rsidRPr="0069360D" w:rsidRDefault="001A3411" w:rsidP="008E2A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38766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E9A" w:rsidRPr="00172E9A" w:rsidRDefault="00172E9A" w:rsidP="008E2A3D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72E9A" w:rsidRDefault="00172E9A" w:rsidP="008E2A3D"/>
    <w:p w:rsidR="009159F3" w:rsidRDefault="009159F3" w:rsidP="008E2A3D"/>
    <w:p w:rsidR="009159F3" w:rsidRDefault="009159F3" w:rsidP="008E2A3D"/>
    <w:p w:rsidR="009159F3" w:rsidRDefault="009159F3" w:rsidP="008E2A3D"/>
    <w:p w:rsidR="009159F3" w:rsidRDefault="009159F3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Default="008E2A3D" w:rsidP="008E2A3D"/>
    <w:p w:rsidR="008E2A3D" w:rsidRPr="008E2A3D" w:rsidRDefault="008E2A3D" w:rsidP="008E2A3D"/>
    <w:sectPr w:rsidR="008E2A3D" w:rsidRPr="008E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3D"/>
    <w:rsid w:val="00172E9A"/>
    <w:rsid w:val="001A3411"/>
    <w:rsid w:val="00645252"/>
    <w:rsid w:val="0069360D"/>
    <w:rsid w:val="006D3D74"/>
    <w:rsid w:val="008E2A3D"/>
    <w:rsid w:val="009159F3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4EC0"/>
  <w15:chartTrackingRefBased/>
  <w15:docId w15:val="{6FC08748-D8CA-4F4C-963A-B24C241D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Spacing">
    <w:name w:val="No Spacing"/>
    <w:uiPriority w:val="1"/>
    <w:qFormat/>
    <w:rsid w:val="008E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rwal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43</TotalTime>
  <Pages>9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Agarwals</dc:creator>
  <cp:keywords/>
  <dc:description/>
  <cp:lastModifiedBy>Agarwals</cp:lastModifiedBy>
  <cp:revision>2</cp:revision>
  <dcterms:created xsi:type="dcterms:W3CDTF">2017-10-09T16:40:00Z</dcterms:created>
  <dcterms:modified xsi:type="dcterms:W3CDTF">2017-10-09T17:23:00Z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